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A14809" w:rsidRDefault="00D00391">
      <w:pPr>
        <w:spacing w:after="120"/>
        <w:jc w:val="center"/>
        <w:rPr>
          <w:rFonts w:ascii="Century Gothic" w:hAnsi="Century Gothic"/>
          <w:spacing w:val="40"/>
          <w:sz w:val="48"/>
          <w:szCs w:val="48"/>
        </w:rPr>
      </w:pPr>
      <w:bookmarkStart w:id="0" w:name="_GoBack"/>
      <w:bookmarkEnd w:id="0"/>
      <w:r>
        <w:rPr>
          <w:rFonts w:ascii="Century Gothic" w:hAnsi="Century Gothic"/>
          <w:color w:val="000000"/>
          <w:spacing w:val="40"/>
          <w:sz w:val="48"/>
          <w:szCs w:val="48"/>
        </w:rPr>
        <w:t>SHEIKH IRFAN NAVID</w:t>
      </w:r>
    </w:p>
    <w:p w:rsidR="00A14809" w:rsidRDefault="00D00391">
      <w:pPr>
        <w:jc w:val="center"/>
        <w:rPr>
          <w:rFonts w:ascii="Century Gothic" w:hAnsi="Century Gothic"/>
          <w:color w:val="333333"/>
          <w:spacing w:val="20"/>
          <w:sz w:val="20"/>
          <w:szCs w:val="20"/>
        </w:rPr>
      </w:pPr>
      <w:r>
        <w:rPr>
          <w:rFonts w:ascii="Century Gothic" w:hAnsi="Century Gothic"/>
          <w:color w:val="333333"/>
          <w:spacing w:val="20"/>
          <w:sz w:val="20"/>
          <w:szCs w:val="20"/>
        </w:rPr>
        <w:t>86 Friar’s Road</w:t>
      </w:r>
      <w:r w:rsidR="00A14809">
        <w:rPr>
          <w:rFonts w:ascii="Century Gothic" w:hAnsi="Century Gothic"/>
          <w:color w:val="333333"/>
          <w:spacing w:val="20"/>
          <w:sz w:val="20"/>
          <w:szCs w:val="20"/>
        </w:rPr>
        <w:t xml:space="preserve"> </w:t>
      </w:r>
      <w:r w:rsidR="00A14809">
        <w:rPr>
          <w:rFonts w:ascii="Century Gothic" w:hAnsi="Century Gothic"/>
          <w:spacing w:val="20"/>
          <w:sz w:val="20"/>
          <w:szCs w:val="20"/>
        </w:rPr>
        <w:t>∙</w:t>
      </w:r>
      <w:r w:rsidR="00A14809">
        <w:rPr>
          <w:rFonts w:ascii="Century Gothic" w:hAnsi="Century Gothic"/>
          <w:color w:val="333333"/>
          <w:spacing w:val="20"/>
          <w:sz w:val="20"/>
          <w:szCs w:val="20"/>
        </w:rPr>
        <w:t xml:space="preserve"> </w:t>
      </w:r>
      <w:r>
        <w:rPr>
          <w:rFonts w:ascii="Century Gothic" w:hAnsi="Century Gothic"/>
          <w:color w:val="333333"/>
          <w:spacing w:val="20"/>
          <w:sz w:val="20"/>
          <w:szCs w:val="20"/>
        </w:rPr>
        <w:t>London</w:t>
      </w:r>
      <w:r w:rsidR="00A14809">
        <w:rPr>
          <w:rFonts w:ascii="Century Gothic" w:hAnsi="Century Gothic"/>
          <w:color w:val="333333"/>
          <w:spacing w:val="20"/>
          <w:sz w:val="20"/>
          <w:szCs w:val="20"/>
        </w:rPr>
        <w:t xml:space="preserve"> </w:t>
      </w:r>
      <w:r w:rsidR="00A14809">
        <w:rPr>
          <w:rFonts w:ascii="Century Gothic" w:hAnsi="Century Gothic"/>
          <w:spacing w:val="20"/>
          <w:sz w:val="20"/>
          <w:szCs w:val="20"/>
        </w:rPr>
        <w:t>∙</w:t>
      </w:r>
      <w:r w:rsidR="00A14809">
        <w:rPr>
          <w:rFonts w:ascii="Century Gothic" w:hAnsi="Century Gothic"/>
          <w:color w:val="333333"/>
          <w:spacing w:val="20"/>
          <w:sz w:val="20"/>
          <w:szCs w:val="20"/>
        </w:rPr>
        <w:t xml:space="preserve"> </w:t>
      </w:r>
      <w:r>
        <w:rPr>
          <w:rFonts w:ascii="Century Gothic" w:hAnsi="Century Gothic"/>
          <w:color w:val="333333"/>
          <w:spacing w:val="20"/>
          <w:sz w:val="20"/>
          <w:szCs w:val="20"/>
        </w:rPr>
        <w:t>E61LL</w:t>
      </w:r>
    </w:p>
    <w:p w:rsidR="00A14809" w:rsidRDefault="00D00391">
      <w:pPr>
        <w:jc w:val="center"/>
      </w:pPr>
      <w:r>
        <w:rPr>
          <w:rFonts w:ascii="Century Gothic" w:hAnsi="Century Gothic"/>
          <w:color w:val="333333"/>
          <w:spacing w:val="20"/>
          <w:sz w:val="20"/>
          <w:szCs w:val="20"/>
        </w:rPr>
        <w:t>Navidsheikh54@gmail.com</w:t>
      </w:r>
      <w:r w:rsidR="00A14809">
        <w:rPr>
          <w:rFonts w:ascii="Century Gothic" w:hAnsi="Century Gothic"/>
          <w:color w:val="333333"/>
          <w:spacing w:val="20"/>
          <w:sz w:val="20"/>
          <w:szCs w:val="20"/>
        </w:rPr>
        <w:t xml:space="preserve"> </w:t>
      </w:r>
      <w:r w:rsidR="00A14809">
        <w:rPr>
          <w:rFonts w:ascii="Century Gothic" w:hAnsi="Century Gothic"/>
          <w:spacing w:val="20"/>
          <w:sz w:val="20"/>
          <w:szCs w:val="20"/>
        </w:rPr>
        <w:t>∙</w:t>
      </w:r>
      <w:r w:rsidR="00A14809">
        <w:rPr>
          <w:rFonts w:ascii="Century Gothic" w:hAnsi="Century Gothic"/>
          <w:color w:val="333333"/>
          <w:spacing w:val="20"/>
          <w:sz w:val="20"/>
          <w:szCs w:val="20"/>
        </w:rPr>
        <w:t xml:space="preserve"> </w:t>
      </w:r>
      <w:r>
        <w:rPr>
          <w:rFonts w:ascii="Century Gothic" w:hAnsi="Century Gothic" w:cs="Arial"/>
          <w:sz w:val="20"/>
        </w:rPr>
        <w:t>07405241512</w:t>
      </w:r>
    </w:p>
    <w:p w:rsidR="00A14809" w:rsidRDefault="00A14809">
      <w:pPr>
        <w:jc w:val="center"/>
        <w:rPr>
          <w:rFonts w:ascii="Century Gothic" w:hAnsi="Century Gothic"/>
          <w:sz w:val="20"/>
          <w:szCs w:val="20"/>
        </w:rPr>
      </w:pPr>
    </w:p>
    <w:p w:rsidR="006F41AC" w:rsidRDefault="006F41AC" w:rsidP="006F41AC">
      <w:pPr>
        <w:spacing w:after="80"/>
        <w:rPr>
          <w:rFonts w:ascii="Century Gothic" w:hAnsi="Century Gothic"/>
          <w:b/>
          <w:bCs/>
          <w:spacing w:val="40"/>
        </w:rPr>
      </w:pPr>
      <w:r>
        <w:rPr>
          <w:rFonts w:ascii="Century Gothic" w:hAnsi="Century Gothic"/>
          <w:b/>
          <w:bCs/>
          <w:color w:val="000000"/>
          <w:spacing w:val="40"/>
        </w:rPr>
        <w:t>Personal Statement</w:t>
      </w:r>
    </w:p>
    <w:p w:rsidR="006F41AC" w:rsidRDefault="004C4EA0" w:rsidP="006F41AC">
      <w:pPr>
        <w:tabs>
          <w:tab w:val="left" w:pos="540"/>
          <w:tab w:val="left" w:pos="1260"/>
          <w:tab w:val="left" w:pos="4500"/>
        </w:tabs>
        <w:rPr>
          <w:rFonts w:ascii="Century Gothic" w:hAnsi="Century Gothic"/>
          <w:b/>
          <w:bCs/>
          <w:color w:val="A90F0F"/>
          <w:spacing w:val="40"/>
          <w:sz w:val="20"/>
          <w:szCs w:val="20"/>
          <w:lang w:val="en-US"/>
        </w:rPr>
      </w:pPr>
      <w:r>
        <w:pict>
          <v:line id="_x0000_s1037" alt="" style="position:absolute;z-index:5;mso-wrap-edited:f;mso-width-percent:0;mso-height-percent:0;mso-width-percent:0;mso-height-percent:0" from="0,2.6pt" to="440pt,2.6pt" strokecolor="gray" strokeweight=".35mm">
            <v:stroke color2="#7f7f7f" joinstyle="miter"/>
          </v:line>
        </w:pict>
      </w:r>
    </w:p>
    <w:p w:rsidR="006F41AC" w:rsidRDefault="00A25A90">
      <w:pPr>
        <w:spacing w:after="80"/>
        <w:rPr>
          <w:rFonts w:ascii="Century Gothic" w:hAnsi="Century Gothic"/>
          <w:b/>
          <w:bCs/>
          <w:color w:val="000000"/>
          <w:spacing w:val="40"/>
        </w:rPr>
      </w:pPr>
      <w:r w:rsidRPr="00A25A90">
        <w:rPr>
          <w:rFonts w:ascii="Century Gothic" w:hAnsi="Century Gothic"/>
          <w:color w:val="000000"/>
          <w:sz w:val="20"/>
          <w:szCs w:val="20"/>
        </w:rPr>
        <w:t>Having always been involved with technology, helped me realized that I wanted to be part of a company which embraces solving problems. I always strive to achieve the highest standard possible, without wasting time. I am used to working in a fast pace environment individually, as well as in a team. Seeks a challenging and varied position that will enable me to capitalise my skills, with opportunities for personal and professional growth.</w:t>
      </w:r>
    </w:p>
    <w:p w:rsidR="00A14809" w:rsidRDefault="00A14809">
      <w:pPr>
        <w:spacing w:after="80"/>
        <w:rPr>
          <w:rFonts w:ascii="Century Gothic" w:hAnsi="Century Gothic"/>
          <w:b/>
          <w:bCs/>
          <w:spacing w:val="40"/>
        </w:rPr>
      </w:pPr>
      <w:r>
        <w:rPr>
          <w:rFonts w:ascii="Century Gothic" w:hAnsi="Century Gothic"/>
          <w:b/>
          <w:bCs/>
          <w:color w:val="000000"/>
          <w:spacing w:val="40"/>
        </w:rPr>
        <w:t>E</w:t>
      </w:r>
      <w:r>
        <w:rPr>
          <w:rFonts w:ascii="Century Gothic" w:hAnsi="Century Gothic"/>
          <w:b/>
          <w:bCs/>
          <w:spacing w:val="40"/>
        </w:rPr>
        <w:t>ducation and Qualifications</w:t>
      </w:r>
    </w:p>
    <w:p w:rsidR="00A14809" w:rsidRDefault="004C4EA0">
      <w:pPr>
        <w:tabs>
          <w:tab w:val="left" w:pos="540"/>
          <w:tab w:val="left" w:pos="1260"/>
          <w:tab w:val="left" w:pos="4500"/>
        </w:tabs>
        <w:rPr>
          <w:rFonts w:ascii="Century Gothic" w:hAnsi="Century Gothic"/>
          <w:b/>
          <w:bCs/>
          <w:color w:val="A90F0F"/>
          <w:spacing w:val="40"/>
          <w:sz w:val="20"/>
          <w:szCs w:val="20"/>
          <w:lang w:val="en-US"/>
        </w:rPr>
      </w:pPr>
      <w:r>
        <w:pict>
          <v:line id="_x0000_s1036" alt="" style="position:absolute;z-index:1;mso-wrap-edited:f;mso-width-percent:0;mso-height-percent:0;mso-width-percent:0;mso-height-percent:0" from="0,2.6pt" to="440pt,2.6pt" strokecolor="gray" strokeweight=".35mm">
            <v:stroke color2="#7f7f7f" joinstyle="miter"/>
          </v:line>
        </w:pict>
      </w:r>
    </w:p>
    <w:p w:rsidR="00A14809" w:rsidRDefault="00A14809">
      <w:pPr>
        <w:tabs>
          <w:tab w:val="left" w:pos="540"/>
          <w:tab w:val="left" w:pos="1260"/>
          <w:tab w:val="left" w:pos="4500"/>
        </w:tabs>
        <w:rPr>
          <w:rFonts w:ascii="Century Gothic" w:hAnsi="Century Gothic"/>
          <w:sz w:val="8"/>
          <w:szCs w:val="8"/>
        </w:rPr>
      </w:pPr>
    </w:p>
    <w:p w:rsidR="00D53A86" w:rsidRDefault="00980EFF">
      <w:pPr>
        <w:tabs>
          <w:tab w:val="left" w:pos="540"/>
          <w:tab w:val="left" w:pos="1260"/>
          <w:tab w:val="left" w:pos="4500"/>
        </w:tabs>
        <w:rPr>
          <w:rFonts w:ascii="Century Gothic" w:hAnsi="Century Gothic"/>
          <w:color w:val="000000"/>
          <w:sz w:val="20"/>
          <w:szCs w:val="20"/>
        </w:rPr>
      </w:pPr>
      <w:r>
        <w:rPr>
          <w:rFonts w:ascii="Century Gothic" w:hAnsi="Century Gothic"/>
          <w:color w:val="000000"/>
          <w:sz w:val="20"/>
          <w:szCs w:val="20"/>
        </w:rPr>
        <w:t>Queen Mary University of London</w:t>
      </w:r>
      <w:r w:rsidR="00D5613A">
        <w:rPr>
          <w:rFonts w:ascii="Century Gothic" w:hAnsi="Century Gothic"/>
          <w:color w:val="000000"/>
          <w:sz w:val="20"/>
          <w:szCs w:val="20"/>
        </w:rPr>
        <w:t xml:space="preserve"> </w:t>
      </w:r>
      <w:r w:rsidR="00A14809">
        <w:rPr>
          <w:rFonts w:ascii="Century Gothic" w:hAnsi="Century Gothic"/>
          <w:color w:val="000000"/>
          <w:sz w:val="20"/>
          <w:szCs w:val="20"/>
        </w:rPr>
        <w:t>[</w:t>
      </w:r>
      <w:r w:rsidR="0091394A">
        <w:rPr>
          <w:rFonts w:ascii="Century Gothic" w:hAnsi="Century Gothic"/>
          <w:color w:val="000000"/>
          <w:sz w:val="20"/>
          <w:szCs w:val="20"/>
        </w:rPr>
        <w:t>2019</w:t>
      </w:r>
      <w:r w:rsidR="00A14809">
        <w:rPr>
          <w:rFonts w:ascii="Century Gothic" w:hAnsi="Century Gothic"/>
          <w:color w:val="000000"/>
          <w:sz w:val="20"/>
          <w:szCs w:val="20"/>
        </w:rPr>
        <w:t xml:space="preserve"> – </w:t>
      </w:r>
      <w:r w:rsidR="0091394A">
        <w:rPr>
          <w:rFonts w:ascii="Century Gothic" w:hAnsi="Century Gothic"/>
          <w:color w:val="000000"/>
          <w:sz w:val="20"/>
          <w:szCs w:val="20"/>
        </w:rPr>
        <w:t xml:space="preserve">In </w:t>
      </w:r>
      <w:r>
        <w:rPr>
          <w:rFonts w:ascii="Century Gothic" w:hAnsi="Century Gothic"/>
          <w:color w:val="000000"/>
          <w:sz w:val="20"/>
          <w:szCs w:val="20"/>
        </w:rPr>
        <w:t>progress]</w:t>
      </w:r>
    </w:p>
    <w:p w:rsidR="00A14809" w:rsidRDefault="00A14809">
      <w:pPr>
        <w:tabs>
          <w:tab w:val="left" w:pos="540"/>
          <w:tab w:val="left" w:pos="1260"/>
          <w:tab w:val="left" w:pos="4500"/>
        </w:tabs>
        <w:rPr>
          <w:rFonts w:ascii="Century Gothic" w:hAnsi="Century Gothic"/>
          <w:sz w:val="20"/>
          <w:szCs w:val="20"/>
        </w:rPr>
      </w:pPr>
    </w:p>
    <w:p w:rsidR="00D5613A" w:rsidRDefault="0091394A">
      <w:pPr>
        <w:numPr>
          <w:ilvl w:val="0"/>
          <w:numId w:val="1"/>
        </w:numPr>
        <w:tabs>
          <w:tab w:val="left" w:pos="720"/>
          <w:tab w:val="left" w:pos="1260"/>
          <w:tab w:val="left" w:pos="4500"/>
        </w:tabs>
        <w:rPr>
          <w:rFonts w:ascii="Century Gothic" w:hAnsi="Century Gothic"/>
          <w:color w:val="000000"/>
          <w:sz w:val="20"/>
          <w:szCs w:val="20"/>
        </w:rPr>
      </w:pPr>
      <w:r>
        <w:rPr>
          <w:rFonts w:ascii="Century Gothic" w:hAnsi="Century Gothic"/>
          <w:color w:val="000000"/>
          <w:sz w:val="20"/>
          <w:szCs w:val="20"/>
        </w:rPr>
        <w:t>Computer Science BSC</w:t>
      </w:r>
    </w:p>
    <w:p w:rsidR="00A14809" w:rsidRDefault="00A14809">
      <w:pPr>
        <w:tabs>
          <w:tab w:val="left" w:pos="540"/>
          <w:tab w:val="left" w:pos="1260"/>
          <w:tab w:val="left" w:pos="4500"/>
        </w:tabs>
      </w:pPr>
    </w:p>
    <w:p w:rsidR="00A14809" w:rsidRDefault="00D00391">
      <w:pPr>
        <w:tabs>
          <w:tab w:val="left" w:pos="540"/>
          <w:tab w:val="left" w:pos="1260"/>
          <w:tab w:val="left" w:pos="4500"/>
        </w:tabs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color w:val="000000"/>
          <w:sz w:val="20"/>
          <w:szCs w:val="20"/>
        </w:rPr>
        <w:t xml:space="preserve">Havering Sixth Form </w:t>
      </w:r>
      <w:r w:rsidR="0091394A">
        <w:rPr>
          <w:rFonts w:ascii="Century Gothic" w:hAnsi="Century Gothic"/>
          <w:color w:val="000000"/>
          <w:sz w:val="20"/>
          <w:szCs w:val="20"/>
        </w:rPr>
        <w:t>College</w:t>
      </w:r>
      <w:r w:rsidR="0091394A">
        <w:rPr>
          <w:rFonts w:ascii="Century Gothic" w:hAnsi="Century Gothic"/>
          <w:sz w:val="20"/>
          <w:szCs w:val="20"/>
        </w:rPr>
        <w:t xml:space="preserve"> [</w:t>
      </w:r>
      <w:r w:rsidR="0091394A">
        <w:rPr>
          <w:rFonts w:ascii="Century Gothic" w:hAnsi="Century Gothic"/>
          <w:color w:val="000000"/>
          <w:sz w:val="20"/>
          <w:szCs w:val="20"/>
        </w:rPr>
        <w:t>2017 - 2019</w:t>
      </w:r>
      <w:r w:rsidR="00A14809">
        <w:rPr>
          <w:rFonts w:ascii="Century Gothic" w:hAnsi="Century Gothic"/>
          <w:sz w:val="20"/>
          <w:szCs w:val="20"/>
        </w:rPr>
        <w:t>]</w:t>
      </w:r>
    </w:p>
    <w:p w:rsidR="0091394A" w:rsidRDefault="0091394A">
      <w:pPr>
        <w:tabs>
          <w:tab w:val="left" w:pos="540"/>
          <w:tab w:val="left" w:pos="1260"/>
          <w:tab w:val="left" w:pos="4500"/>
        </w:tabs>
        <w:rPr>
          <w:rFonts w:ascii="Century Gothic" w:hAnsi="Century Gothic"/>
          <w:sz w:val="20"/>
          <w:szCs w:val="20"/>
        </w:rPr>
      </w:pPr>
    </w:p>
    <w:p w:rsidR="00A14809" w:rsidRPr="0091394A" w:rsidRDefault="0091394A">
      <w:pPr>
        <w:tabs>
          <w:tab w:val="left" w:pos="540"/>
          <w:tab w:val="left" w:pos="1260"/>
          <w:tab w:val="left" w:pos="4500"/>
        </w:tabs>
        <w:rPr>
          <w:rFonts w:ascii="Century Gothic" w:hAnsi="Century Gothic"/>
          <w:i/>
          <w:sz w:val="20"/>
          <w:szCs w:val="20"/>
        </w:rPr>
      </w:pPr>
      <w:r w:rsidRPr="0091394A">
        <w:rPr>
          <w:rFonts w:ascii="Century Gothic" w:hAnsi="Century Gothic"/>
          <w:i/>
          <w:sz w:val="20"/>
          <w:szCs w:val="20"/>
        </w:rPr>
        <w:t xml:space="preserve">A – Levels </w:t>
      </w:r>
    </w:p>
    <w:p w:rsidR="00A14809" w:rsidRDefault="0091394A" w:rsidP="00207880">
      <w:pPr>
        <w:numPr>
          <w:ilvl w:val="0"/>
          <w:numId w:val="1"/>
        </w:numPr>
        <w:tabs>
          <w:tab w:val="left" w:pos="720"/>
          <w:tab w:val="left" w:pos="1260"/>
          <w:tab w:val="left" w:pos="4500"/>
        </w:tabs>
        <w:rPr>
          <w:rFonts w:ascii="Century Gothic" w:hAnsi="Century Gothic"/>
          <w:color w:val="000000"/>
          <w:sz w:val="20"/>
          <w:szCs w:val="20"/>
        </w:rPr>
      </w:pPr>
      <w:r>
        <w:rPr>
          <w:rFonts w:ascii="Century Gothic" w:hAnsi="Century Gothic"/>
          <w:color w:val="000000"/>
          <w:sz w:val="20"/>
          <w:szCs w:val="20"/>
        </w:rPr>
        <w:t xml:space="preserve">Maths </w:t>
      </w:r>
      <w:r w:rsidR="00D77BE4">
        <w:rPr>
          <w:rFonts w:ascii="Century Gothic" w:hAnsi="Century Gothic"/>
          <w:color w:val="000000"/>
          <w:sz w:val="20"/>
          <w:szCs w:val="20"/>
        </w:rPr>
        <w:t>(A)</w:t>
      </w:r>
    </w:p>
    <w:p w:rsidR="0091394A" w:rsidRDefault="0091394A" w:rsidP="00207880">
      <w:pPr>
        <w:numPr>
          <w:ilvl w:val="0"/>
          <w:numId w:val="1"/>
        </w:numPr>
        <w:tabs>
          <w:tab w:val="left" w:pos="720"/>
          <w:tab w:val="left" w:pos="1260"/>
          <w:tab w:val="left" w:pos="4500"/>
        </w:tabs>
        <w:rPr>
          <w:rFonts w:ascii="Century Gothic" w:hAnsi="Century Gothic"/>
          <w:color w:val="000000"/>
          <w:sz w:val="20"/>
          <w:szCs w:val="20"/>
        </w:rPr>
      </w:pPr>
      <w:r>
        <w:rPr>
          <w:rFonts w:ascii="Century Gothic" w:hAnsi="Century Gothic"/>
          <w:color w:val="000000"/>
          <w:sz w:val="20"/>
          <w:szCs w:val="20"/>
        </w:rPr>
        <w:t xml:space="preserve">Computer science </w:t>
      </w:r>
      <w:r w:rsidR="00D77BE4">
        <w:rPr>
          <w:rFonts w:ascii="Century Gothic" w:hAnsi="Century Gothic"/>
          <w:color w:val="000000"/>
          <w:sz w:val="20"/>
          <w:szCs w:val="20"/>
        </w:rPr>
        <w:t>(B)</w:t>
      </w:r>
    </w:p>
    <w:p w:rsidR="0091394A" w:rsidRDefault="0091394A" w:rsidP="00207880">
      <w:pPr>
        <w:numPr>
          <w:ilvl w:val="0"/>
          <w:numId w:val="1"/>
        </w:numPr>
        <w:tabs>
          <w:tab w:val="left" w:pos="720"/>
          <w:tab w:val="left" w:pos="1260"/>
          <w:tab w:val="left" w:pos="4500"/>
        </w:tabs>
        <w:rPr>
          <w:rFonts w:ascii="Century Gothic" w:hAnsi="Century Gothic"/>
          <w:color w:val="000000"/>
          <w:sz w:val="20"/>
          <w:szCs w:val="20"/>
        </w:rPr>
      </w:pPr>
      <w:r>
        <w:rPr>
          <w:rFonts w:ascii="Century Gothic" w:hAnsi="Century Gothic"/>
          <w:color w:val="000000"/>
          <w:sz w:val="20"/>
          <w:szCs w:val="20"/>
        </w:rPr>
        <w:t xml:space="preserve">Design &amp; Technology </w:t>
      </w:r>
      <w:r w:rsidR="00D77BE4">
        <w:rPr>
          <w:rFonts w:ascii="Century Gothic" w:hAnsi="Century Gothic"/>
          <w:color w:val="000000"/>
          <w:sz w:val="20"/>
          <w:szCs w:val="20"/>
        </w:rPr>
        <w:t xml:space="preserve">- </w:t>
      </w:r>
      <w:r>
        <w:rPr>
          <w:rFonts w:ascii="Century Gothic" w:hAnsi="Century Gothic"/>
          <w:color w:val="000000"/>
          <w:sz w:val="20"/>
          <w:szCs w:val="20"/>
        </w:rPr>
        <w:t>Product Design</w:t>
      </w:r>
      <w:r w:rsidR="00D77BE4">
        <w:rPr>
          <w:rFonts w:ascii="Century Gothic" w:hAnsi="Century Gothic"/>
          <w:color w:val="000000"/>
          <w:sz w:val="20"/>
          <w:szCs w:val="20"/>
        </w:rPr>
        <w:t xml:space="preserve"> (B)</w:t>
      </w:r>
    </w:p>
    <w:p w:rsidR="0091394A" w:rsidRDefault="0091394A" w:rsidP="0091394A">
      <w:pPr>
        <w:tabs>
          <w:tab w:val="left" w:pos="1260"/>
          <w:tab w:val="left" w:pos="4500"/>
        </w:tabs>
        <w:rPr>
          <w:rFonts w:ascii="Century Gothic" w:hAnsi="Century Gothic"/>
          <w:color w:val="000000"/>
          <w:sz w:val="20"/>
          <w:szCs w:val="20"/>
        </w:rPr>
      </w:pPr>
    </w:p>
    <w:p w:rsidR="0091394A" w:rsidRPr="00207880" w:rsidRDefault="0091394A" w:rsidP="0091394A">
      <w:pPr>
        <w:tabs>
          <w:tab w:val="left" w:pos="1260"/>
          <w:tab w:val="left" w:pos="4500"/>
        </w:tabs>
        <w:rPr>
          <w:rFonts w:ascii="Century Gothic" w:hAnsi="Century Gothic"/>
          <w:color w:val="000000"/>
          <w:sz w:val="20"/>
          <w:szCs w:val="20"/>
        </w:rPr>
      </w:pPr>
      <w:r>
        <w:rPr>
          <w:rFonts w:ascii="Century Gothic" w:hAnsi="Century Gothic"/>
          <w:color w:val="000000"/>
          <w:sz w:val="20"/>
          <w:szCs w:val="20"/>
        </w:rPr>
        <w:t>Newham College [2016 -2017]</w:t>
      </w:r>
    </w:p>
    <w:p w:rsidR="0091394A" w:rsidRDefault="0091394A" w:rsidP="005B0A1A">
      <w:pPr>
        <w:tabs>
          <w:tab w:val="left" w:pos="1260"/>
          <w:tab w:val="left" w:pos="4500"/>
        </w:tabs>
        <w:rPr>
          <w:rFonts w:ascii="Century Gothic" w:hAnsi="Century Gothic"/>
          <w:i/>
          <w:color w:val="000000"/>
          <w:sz w:val="20"/>
          <w:szCs w:val="20"/>
        </w:rPr>
      </w:pPr>
    </w:p>
    <w:p w:rsidR="00A14809" w:rsidRPr="0091394A" w:rsidRDefault="0091394A" w:rsidP="005B0A1A">
      <w:pPr>
        <w:tabs>
          <w:tab w:val="left" w:pos="1260"/>
          <w:tab w:val="left" w:pos="4500"/>
        </w:tabs>
        <w:rPr>
          <w:rFonts w:ascii="Century Gothic" w:hAnsi="Century Gothic"/>
          <w:i/>
          <w:color w:val="000000"/>
          <w:sz w:val="20"/>
          <w:szCs w:val="20"/>
        </w:rPr>
      </w:pPr>
      <w:r w:rsidRPr="0091394A">
        <w:rPr>
          <w:rFonts w:ascii="Century Gothic" w:hAnsi="Century Gothic"/>
          <w:i/>
          <w:color w:val="000000"/>
          <w:sz w:val="20"/>
          <w:szCs w:val="20"/>
        </w:rPr>
        <w:t xml:space="preserve">GCSE </w:t>
      </w:r>
    </w:p>
    <w:p w:rsidR="0091394A" w:rsidRDefault="0091394A">
      <w:pPr>
        <w:numPr>
          <w:ilvl w:val="0"/>
          <w:numId w:val="1"/>
        </w:numPr>
        <w:tabs>
          <w:tab w:val="left" w:pos="720"/>
          <w:tab w:val="left" w:pos="1260"/>
          <w:tab w:val="left" w:pos="4500"/>
        </w:tabs>
        <w:rPr>
          <w:rFonts w:ascii="Century Gothic" w:hAnsi="Century Gothic"/>
          <w:color w:val="000000"/>
          <w:sz w:val="20"/>
          <w:szCs w:val="20"/>
        </w:rPr>
      </w:pPr>
      <w:r>
        <w:rPr>
          <w:rFonts w:ascii="Century Gothic" w:hAnsi="Century Gothic"/>
          <w:color w:val="000000"/>
          <w:sz w:val="20"/>
          <w:szCs w:val="20"/>
        </w:rPr>
        <w:t>Maths</w:t>
      </w:r>
      <w:r w:rsidR="00D77BE4">
        <w:rPr>
          <w:rFonts w:ascii="Century Gothic" w:hAnsi="Century Gothic"/>
          <w:color w:val="000000"/>
          <w:sz w:val="20"/>
          <w:szCs w:val="20"/>
        </w:rPr>
        <w:t xml:space="preserve"> (7)</w:t>
      </w:r>
    </w:p>
    <w:p w:rsidR="0091394A" w:rsidRPr="0091394A" w:rsidRDefault="0091394A">
      <w:pPr>
        <w:numPr>
          <w:ilvl w:val="0"/>
          <w:numId w:val="1"/>
        </w:numPr>
        <w:tabs>
          <w:tab w:val="left" w:pos="720"/>
          <w:tab w:val="left" w:pos="1260"/>
          <w:tab w:val="left" w:pos="4500"/>
        </w:tabs>
        <w:rPr>
          <w:rFonts w:ascii="Century Gothic" w:hAnsi="Century Gothic"/>
          <w:color w:val="000000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English Language</w:t>
      </w:r>
      <w:r w:rsidR="00D77BE4">
        <w:rPr>
          <w:rFonts w:ascii="Century Gothic" w:hAnsi="Century Gothic"/>
          <w:sz w:val="20"/>
          <w:szCs w:val="20"/>
        </w:rPr>
        <w:t xml:space="preserve"> (5)</w:t>
      </w:r>
    </w:p>
    <w:p w:rsidR="0091394A" w:rsidRPr="0091394A" w:rsidRDefault="0091394A">
      <w:pPr>
        <w:numPr>
          <w:ilvl w:val="0"/>
          <w:numId w:val="1"/>
        </w:numPr>
        <w:tabs>
          <w:tab w:val="left" w:pos="720"/>
          <w:tab w:val="left" w:pos="1260"/>
          <w:tab w:val="left" w:pos="4500"/>
        </w:tabs>
        <w:rPr>
          <w:rFonts w:ascii="Century Gothic" w:hAnsi="Century Gothic"/>
          <w:color w:val="000000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English Literature</w:t>
      </w:r>
      <w:r w:rsidR="00D77BE4">
        <w:rPr>
          <w:rFonts w:ascii="Century Gothic" w:hAnsi="Century Gothic"/>
          <w:sz w:val="20"/>
          <w:szCs w:val="20"/>
        </w:rPr>
        <w:t xml:space="preserve"> (4)</w:t>
      </w:r>
    </w:p>
    <w:p w:rsidR="0091394A" w:rsidRPr="0091394A" w:rsidRDefault="0091394A">
      <w:pPr>
        <w:numPr>
          <w:ilvl w:val="0"/>
          <w:numId w:val="1"/>
        </w:numPr>
        <w:tabs>
          <w:tab w:val="left" w:pos="720"/>
          <w:tab w:val="left" w:pos="1260"/>
          <w:tab w:val="left" w:pos="4500"/>
        </w:tabs>
        <w:rPr>
          <w:rFonts w:ascii="Century Gothic" w:hAnsi="Century Gothic"/>
          <w:color w:val="000000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Science</w:t>
      </w:r>
      <w:r w:rsidR="00D77BE4">
        <w:rPr>
          <w:rFonts w:ascii="Century Gothic" w:hAnsi="Century Gothic"/>
          <w:sz w:val="20"/>
          <w:szCs w:val="20"/>
        </w:rPr>
        <w:t xml:space="preserve"> (C)</w:t>
      </w:r>
    </w:p>
    <w:p w:rsidR="0091394A" w:rsidRPr="0091394A" w:rsidRDefault="0091394A">
      <w:pPr>
        <w:numPr>
          <w:ilvl w:val="0"/>
          <w:numId w:val="1"/>
        </w:numPr>
        <w:tabs>
          <w:tab w:val="left" w:pos="720"/>
          <w:tab w:val="left" w:pos="1260"/>
          <w:tab w:val="left" w:pos="4500"/>
        </w:tabs>
        <w:rPr>
          <w:rFonts w:ascii="Century Gothic" w:hAnsi="Century Gothic"/>
          <w:color w:val="000000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Citizenship</w:t>
      </w:r>
      <w:r w:rsidR="00D77BE4">
        <w:rPr>
          <w:rFonts w:ascii="Century Gothic" w:hAnsi="Century Gothic"/>
          <w:sz w:val="20"/>
          <w:szCs w:val="20"/>
        </w:rPr>
        <w:t xml:space="preserve"> (C)</w:t>
      </w:r>
    </w:p>
    <w:p w:rsidR="00A14809" w:rsidRDefault="0091394A" w:rsidP="0091394A">
      <w:pPr>
        <w:numPr>
          <w:ilvl w:val="0"/>
          <w:numId w:val="1"/>
        </w:numPr>
        <w:tabs>
          <w:tab w:val="left" w:pos="720"/>
          <w:tab w:val="left" w:pos="1260"/>
          <w:tab w:val="left" w:pos="4500"/>
        </w:tabs>
        <w:rPr>
          <w:rFonts w:ascii="Century Gothic" w:hAnsi="Century Gothic"/>
          <w:color w:val="000000"/>
          <w:sz w:val="20"/>
          <w:szCs w:val="20"/>
        </w:rPr>
      </w:pPr>
      <w:r>
        <w:rPr>
          <w:rFonts w:ascii="Century Gothic" w:hAnsi="Century Gothic"/>
          <w:color w:val="000000"/>
          <w:sz w:val="20"/>
          <w:szCs w:val="20"/>
        </w:rPr>
        <w:t xml:space="preserve">ICT </w:t>
      </w:r>
      <w:r w:rsidR="00D77BE4">
        <w:rPr>
          <w:rFonts w:ascii="Century Gothic" w:hAnsi="Century Gothic"/>
          <w:color w:val="000000"/>
          <w:sz w:val="20"/>
          <w:szCs w:val="20"/>
        </w:rPr>
        <w:t>(B)</w:t>
      </w:r>
    </w:p>
    <w:p w:rsidR="00D77BE4" w:rsidRDefault="00D77BE4" w:rsidP="00D77BE4">
      <w:pPr>
        <w:tabs>
          <w:tab w:val="left" w:pos="1260"/>
          <w:tab w:val="left" w:pos="4500"/>
        </w:tabs>
        <w:rPr>
          <w:rFonts w:ascii="Century Gothic" w:hAnsi="Century Gothic"/>
          <w:color w:val="000000"/>
          <w:sz w:val="20"/>
          <w:szCs w:val="20"/>
        </w:rPr>
      </w:pPr>
    </w:p>
    <w:p w:rsidR="00D77BE4" w:rsidRPr="00D77BE4" w:rsidRDefault="00D77BE4" w:rsidP="00D77BE4">
      <w:pPr>
        <w:tabs>
          <w:tab w:val="left" w:pos="1260"/>
          <w:tab w:val="left" w:pos="4500"/>
        </w:tabs>
        <w:rPr>
          <w:rFonts w:ascii="Century Gothic" w:hAnsi="Century Gothic"/>
          <w:color w:val="000000"/>
          <w:sz w:val="20"/>
          <w:szCs w:val="20"/>
        </w:rPr>
      </w:pPr>
    </w:p>
    <w:p w:rsidR="00D77BE4" w:rsidRPr="0091394A" w:rsidRDefault="00D77BE4" w:rsidP="00D77BE4">
      <w:pPr>
        <w:tabs>
          <w:tab w:val="left" w:pos="1260"/>
          <w:tab w:val="left" w:pos="4500"/>
        </w:tabs>
        <w:rPr>
          <w:rFonts w:ascii="Century Gothic" w:hAnsi="Century Gothic"/>
          <w:color w:val="000000"/>
          <w:sz w:val="20"/>
          <w:szCs w:val="20"/>
        </w:rPr>
      </w:pPr>
    </w:p>
    <w:p w:rsidR="00A14809" w:rsidRDefault="00A14809">
      <w:pPr>
        <w:tabs>
          <w:tab w:val="left" w:pos="540"/>
          <w:tab w:val="left" w:pos="1260"/>
          <w:tab w:val="left" w:pos="4500"/>
        </w:tabs>
        <w:rPr>
          <w:rFonts w:ascii="Century Gothic" w:hAnsi="Century Gothic"/>
          <w:sz w:val="20"/>
          <w:szCs w:val="20"/>
        </w:rPr>
      </w:pPr>
    </w:p>
    <w:p w:rsidR="00A14809" w:rsidRDefault="00A14809">
      <w:pPr>
        <w:tabs>
          <w:tab w:val="left" w:pos="900"/>
          <w:tab w:val="left" w:pos="4500"/>
        </w:tabs>
        <w:rPr>
          <w:rFonts w:ascii="Century Gothic" w:hAnsi="Century Gothic"/>
          <w:sz w:val="20"/>
          <w:szCs w:val="20"/>
        </w:rPr>
      </w:pPr>
    </w:p>
    <w:p w:rsidR="00A14809" w:rsidRDefault="004C4EA0">
      <w:pPr>
        <w:spacing w:after="80"/>
        <w:rPr>
          <w:rFonts w:ascii="Century Gothic" w:hAnsi="Century Gothic"/>
          <w:sz w:val="20"/>
          <w:szCs w:val="20"/>
        </w:rPr>
      </w:pPr>
      <w:r>
        <w:pict>
          <v:line id="_x0000_s1035" alt="" style="position:absolute;z-index:2;mso-wrap-edited:f;mso-width-percent:0;mso-height-percent:0;mso-width-percent:0;mso-height-percent:0" from="0,17.55pt" to="440pt,17.55pt" strokecolor="gray" strokeweight=".35mm">
            <v:stroke color2="#7f7f7f" joinstyle="miter"/>
          </v:line>
        </w:pict>
      </w:r>
      <w:r w:rsidR="00A14809">
        <w:rPr>
          <w:rFonts w:ascii="Century Gothic" w:hAnsi="Century Gothic"/>
          <w:b/>
          <w:bCs/>
          <w:color w:val="000000"/>
          <w:spacing w:val="40"/>
        </w:rPr>
        <w:t>E</w:t>
      </w:r>
      <w:r w:rsidR="00A14809">
        <w:rPr>
          <w:rFonts w:ascii="Century Gothic" w:hAnsi="Century Gothic"/>
          <w:b/>
          <w:bCs/>
          <w:spacing w:val="40"/>
        </w:rPr>
        <w:t>mployment History</w:t>
      </w:r>
      <w:r w:rsidR="00A14809">
        <w:rPr>
          <w:rFonts w:ascii="Century Gothic" w:hAnsi="Century Gothic"/>
          <w:sz w:val="20"/>
          <w:szCs w:val="20"/>
        </w:rPr>
        <w:br/>
      </w:r>
    </w:p>
    <w:p w:rsidR="00A14809" w:rsidRDefault="00737C63">
      <w:pPr>
        <w:spacing w:after="80"/>
        <w:rPr>
          <w:rFonts w:ascii="Century Gothic" w:hAnsi="Century Gothic"/>
          <w:sz w:val="20"/>
        </w:rPr>
      </w:pPr>
      <w:r>
        <w:rPr>
          <w:rFonts w:ascii="Century Gothic" w:hAnsi="Century Gothic"/>
          <w:b/>
          <w:bCs/>
          <w:color w:val="000000"/>
          <w:sz w:val="20"/>
        </w:rPr>
        <w:t>Self Employed</w:t>
      </w:r>
      <w:r w:rsidR="00A14809">
        <w:rPr>
          <w:rFonts w:ascii="Century Gothic" w:hAnsi="Century Gothic"/>
          <w:b/>
          <w:bCs/>
          <w:sz w:val="20"/>
        </w:rPr>
        <w:t xml:space="preserve"> </w:t>
      </w:r>
      <w:r w:rsidR="00A14809">
        <w:rPr>
          <w:rFonts w:ascii="Century Gothic" w:hAnsi="Century Gothic"/>
          <w:sz w:val="20"/>
        </w:rPr>
        <w:t>[</w:t>
      </w:r>
      <w:r w:rsidR="005418CD">
        <w:rPr>
          <w:rFonts w:ascii="Century Gothic" w:hAnsi="Century Gothic"/>
          <w:color w:val="000000"/>
          <w:sz w:val="20"/>
          <w:szCs w:val="20"/>
        </w:rPr>
        <w:t>2017</w:t>
      </w:r>
      <w:r w:rsidR="00177D35">
        <w:rPr>
          <w:rFonts w:ascii="Century Gothic" w:hAnsi="Century Gothic"/>
          <w:color w:val="000000"/>
          <w:sz w:val="20"/>
          <w:szCs w:val="20"/>
        </w:rPr>
        <w:t xml:space="preserve"> – </w:t>
      </w:r>
      <w:r w:rsidR="005418CD">
        <w:rPr>
          <w:rFonts w:ascii="Century Gothic" w:hAnsi="Century Gothic"/>
          <w:color w:val="000000"/>
          <w:sz w:val="20"/>
          <w:szCs w:val="20"/>
        </w:rPr>
        <w:t>In Progress</w:t>
      </w:r>
      <w:r w:rsidR="00A14809">
        <w:rPr>
          <w:rFonts w:ascii="Century Gothic" w:hAnsi="Century Gothic"/>
          <w:sz w:val="20"/>
        </w:rPr>
        <w:t>]</w:t>
      </w:r>
    </w:p>
    <w:p w:rsidR="0009029A" w:rsidRDefault="005418CD" w:rsidP="0009029A">
      <w:pPr>
        <w:numPr>
          <w:ilvl w:val="0"/>
          <w:numId w:val="4"/>
        </w:numPr>
        <w:spacing w:after="80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Since my learning years, I didn’t find any time for a job as I was learning and mastering my academical skills. Therefore, I found a way to work from home and producing an income that helped to sustain myself.</w:t>
      </w:r>
    </w:p>
    <w:p w:rsidR="00177D35" w:rsidRDefault="00177D35" w:rsidP="0009029A">
      <w:pPr>
        <w:tabs>
          <w:tab w:val="left" w:pos="2160"/>
        </w:tabs>
        <w:spacing w:after="80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br/>
      </w:r>
    </w:p>
    <w:p w:rsidR="00EC3F7E" w:rsidRPr="00220AE5" w:rsidRDefault="00EC3F7E">
      <w:pPr>
        <w:spacing w:after="80"/>
        <w:rPr>
          <w:rFonts w:ascii="Century Gothic" w:hAnsi="Century Gothic"/>
          <w:sz w:val="20"/>
          <w:szCs w:val="20"/>
        </w:rPr>
      </w:pPr>
    </w:p>
    <w:p w:rsidR="00EC3F7E" w:rsidRDefault="00EC3F7E">
      <w:pPr>
        <w:spacing w:after="80"/>
        <w:rPr>
          <w:rFonts w:ascii="Century Gothic" w:hAnsi="Century Gothic"/>
          <w:b/>
          <w:bCs/>
          <w:color w:val="000000"/>
          <w:spacing w:val="40"/>
        </w:rPr>
      </w:pPr>
    </w:p>
    <w:p w:rsidR="005418CD" w:rsidRDefault="005418CD">
      <w:pPr>
        <w:spacing w:after="80"/>
        <w:rPr>
          <w:rFonts w:ascii="Century Gothic" w:hAnsi="Century Gothic"/>
          <w:b/>
          <w:bCs/>
          <w:color w:val="000000"/>
          <w:spacing w:val="40"/>
        </w:rPr>
      </w:pPr>
    </w:p>
    <w:p w:rsidR="00A14809" w:rsidRDefault="00220AE5">
      <w:pPr>
        <w:spacing w:after="80"/>
        <w:rPr>
          <w:rFonts w:ascii="Century Gothic" w:hAnsi="Century Gothic"/>
          <w:b/>
          <w:bCs/>
          <w:spacing w:val="40"/>
        </w:rPr>
      </w:pPr>
      <w:r>
        <w:rPr>
          <w:rFonts w:ascii="Century Gothic" w:hAnsi="Century Gothic"/>
          <w:b/>
          <w:bCs/>
          <w:color w:val="000000"/>
          <w:spacing w:val="40"/>
        </w:rPr>
        <w:t>Core Skills &amp;</w:t>
      </w:r>
      <w:r w:rsidR="00A14809">
        <w:rPr>
          <w:rFonts w:ascii="Century Gothic" w:hAnsi="Century Gothic"/>
          <w:b/>
          <w:bCs/>
          <w:color w:val="000000"/>
          <w:spacing w:val="40"/>
        </w:rPr>
        <w:t xml:space="preserve"> A</w:t>
      </w:r>
      <w:r w:rsidR="00A14809">
        <w:rPr>
          <w:rFonts w:ascii="Century Gothic" w:hAnsi="Century Gothic"/>
          <w:b/>
          <w:bCs/>
          <w:spacing w:val="40"/>
        </w:rPr>
        <w:t>chievements</w:t>
      </w:r>
    </w:p>
    <w:p w:rsidR="00A14809" w:rsidRPr="007244E6" w:rsidRDefault="004C4EA0" w:rsidP="00980EFF">
      <w:pPr>
        <w:spacing w:after="80"/>
        <w:rPr>
          <w:rFonts w:ascii="Century Gothic" w:hAnsi="Century Gothic"/>
          <w:color w:val="000000"/>
          <w:sz w:val="20"/>
        </w:rPr>
      </w:pPr>
      <w:r>
        <w:pict>
          <v:line id="_x0000_s1034" alt="" style="position:absolute;z-index:3;mso-wrap-edited:f;mso-width-percent:0;mso-height-percent:0;mso-width-percent:0;mso-height-percent:0" from="0,.1pt" to="440pt,.1pt" strokecolor="gray" strokeweight=".35mm">
            <v:stroke color2="#7f7f7f" joinstyle="miter"/>
          </v:line>
        </w:pict>
      </w:r>
    </w:p>
    <w:p w:rsidR="00980EFF" w:rsidRPr="007244E6" w:rsidRDefault="00C43C05" w:rsidP="00980EFF">
      <w:pPr>
        <w:numPr>
          <w:ilvl w:val="0"/>
          <w:numId w:val="2"/>
        </w:numPr>
        <w:tabs>
          <w:tab w:val="left" w:pos="720"/>
        </w:tabs>
        <w:spacing w:after="80"/>
        <w:rPr>
          <w:rFonts w:ascii="Century Gothic" w:hAnsi="Century Gothic"/>
          <w:color w:val="000000"/>
          <w:sz w:val="20"/>
        </w:rPr>
      </w:pPr>
      <w:r>
        <w:rPr>
          <w:rFonts w:ascii="Century Gothic" w:hAnsi="Century Gothic"/>
          <w:color w:val="000000"/>
          <w:sz w:val="20"/>
        </w:rPr>
        <w:t xml:space="preserve">Experience and confident with HTML, CSS, JAVASCRIPT </w:t>
      </w:r>
    </w:p>
    <w:p w:rsidR="00737C63" w:rsidRDefault="00D77BE4" w:rsidP="00737C63">
      <w:pPr>
        <w:numPr>
          <w:ilvl w:val="0"/>
          <w:numId w:val="2"/>
        </w:numPr>
        <w:tabs>
          <w:tab w:val="left" w:pos="720"/>
        </w:tabs>
        <w:spacing w:after="80"/>
        <w:rPr>
          <w:rFonts w:ascii="Century Gothic" w:hAnsi="Century Gothic"/>
          <w:color w:val="000000"/>
          <w:sz w:val="20"/>
        </w:rPr>
      </w:pPr>
      <w:r>
        <w:rPr>
          <w:rFonts w:ascii="Century Gothic" w:hAnsi="Century Gothic"/>
          <w:color w:val="000000"/>
          <w:sz w:val="20"/>
        </w:rPr>
        <w:t>Previously used backend</w:t>
      </w:r>
      <w:r w:rsidR="00C43C05">
        <w:rPr>
          <w:rFonts w:ascii="Century Gothic" w:hAnsi="Century Gothic"/>
          <w:color w:val="000000"/>
          <w:sz w:val="20"/>
        </w:rPr>
        <w:t xml:space="preserve"> programming language for web development: PHP, SQL, JAVASCRIPT</w:t>
      </w:r>
    </w:p>
    <w:p w:rsidR="00C43C05" w:rsidRDefault="004F6702" w:rsidP="00737C63">
      <w:pPr>
        <w:numPr>
          <w:ilvl w:val="0"/>
          <w:numId w:val="2"/>
        </w:numPr>
        <w:tabs>
          <w:tab w:val="left" w:pos="720"/>
        </w:tabs>
        <w:spacing w:after="80"/>
        <w:rPr>
          <w:rFonts w:ascii="Century Gothic" w:hAnsi="Century Gothic"/>
          <w:color w:val="000000"/>
          <w:sz w:val="20"/>
        </w:rPr>
      </w:pPr>
      <w:r>
        <w:rPr>
          <w:rFonts w:ascii="Century Gothic" w:hAnsi="Century Gothic"/>
          <w:color w:val="000000"/>
          <w:sz w:val="20"/>
        </w:rPr>
        <w:t>Knowledge of Python as a</w:t>
      </w:r>
      <w:r w:rsidR="00786CC5">
        <w:rPr>
          <w:rFonts w:ascii="Century Gothic" w:hAnsi="Century Gothic"/>
          <w:color w:val="000000"/>
          <w:sz w:val="20"/>
        </w:rPr>
        <w:t xml:space="preserve">cademical </w:t>
      </w:r>
      <w:r>
        <w:rPr>
          <w:rFonts w:ascii="Century Gothic" w:hAnsi="Century Gothic"/>
          <w:color w:val="000000"/>
          <w:sz w:val="20"/>
        </w:rPr>
        <w:t>programming language</w:t>
      </w:r>
    </w:p>
    <w:p w:rsidR="00C43C05" w:rsidRPr="007244E6" w:rsidRDefault="00C43C05" w:rsidP="00737C63">
      <w:pPr>
        <w:numPr>
          <w:ilvl w:val="0"/>
          <w:numId w:val="2"/>
        </w:numPr>
        <w:tabs>
          <w:tab w:val="left" w:pos="720"/>
        </w:tabs>
        <w:spacing w:after="80"/>
        <w:rPr>
          <w:rFonts w:ascii="Century Gothic" w:hAnsi="Century Gothic"/>
          <w:color w:val="000000"/>
          <w:sz w:val="20"/>
        </w:rPr>
      </w:pPr>
      <w:r>
        <w:rPr>
          <w:rFonts w:ascii="Century Gothic" w:hAnsi="Century Gothic"/>
          <w:color w:val="000000"/>
          <w:sz w:val="20"/>
        </w:rPr>
        <w:t xml:space="preserve">Basic knowledge </w:t>
      </w:r>
      <w:r w:rsidR="00ED0FA8">
        <w:rPr>
          <w:rFonts w:ascii="Century Gothic" w:hAnsi="Century Gothic"/>
          <w:color w:val="000000"/>
          <w:sz w:val="20"/>
        </w:rPr>
        <w:t xml:space="preserve">in </w:t>
      </w:r>
      <w:r w:rsidR="004F6702">
        <w:rPr>
          <w:rFonts w:ascii="Century Gothic" w:hAnsi="Century Gothic"/>
          <w:color w:val="000000"/>
          <w:sz w:val="20"/>
        </w:rPr>
        <w:t>G</w:t>
      </w:r>
      <w:r w:rsidR="00ED0FA8">
        <w:rPr>
          <w:rFonts w:ascii="Century Gothic" w:hAnsi="Century Gothic"/>
          <w:color w:val="000000"/>
          <w:sz w:val="20"/>
        </w:rPr>
        <w:t>ame</w:t>
      </w:r>
      <w:r>
        <w:rPr>
          <w:rFonts w:ascii="Century Gothic" w:hAnsi="Century Gothic"/>
          <w:color w:val="000000"/>
          <w:sz w:val="20"/>
        </w:rPr>
        <w:t xml:space="preserve"> Development using Unity </w:t>
      </w:r>
      <w:r w:rsidR="00ED0FA8">
        <w:rPr>
          <w:rFonts w:ascii="Century Gothic" w:hAnsi="Century Gothic"/>
          <w:color w:val="000000"/>
          <w:sz w:val="20"/>
        </w:rPr>
        <w:t>and C++</w:t>
      </w:r>
    </w:p>
    <w:p w:rsidR="00C43C05" w:rsidRPr="00C43C05" w:rsidRDefault="00C43C05" w:rsidP="00C43C05">
      <w:pPr>
        <w:numPr>
          <w:ilvl w:val="0"/>
          <w:numId w:val="2"/>
        </w:numPr>
        <w:tabs>
          <w:tab w:val="left" w:pos="720"/>
        </w:tabs>
        <w:spacing w:after="80"/>
        <w:rPr>
          <w:rFonts w:ascii="Century Gothic" w:hAnsi="Century Gothic"/>
          <w:color w:val="000000"/>
          <w:sz w:val="20"/>
        </w:rPr>
      </w:pPr>
      <w:r>
        <w:rPr>
          <w:rFonts w:ascii="Century Gothic" w:hAnsi="Century Gothic"/>
          <w:color w:val="000000"/>
          <w:sz w:val="20"/>
        </w:rPr>
        <w:t xml:space="preserve">Able to use marketing </w:t>
      </w:r>
      <w:r w:rsidR="00ED0FA8">
        <w:rPr>
          <w:rFonts w:ascii="Century Gothic" w:hAnsi="Century Gothic"/>
          <w:color w:val="000000"/>
          <w:sz w:val="20"/>
        </w:rPr>
        <w:t>strategies:</w:t>
      </w:r>
      <w:r>
        <w:rPr>
          <w:rFonts w:ascii="Century Gothic" w:hAnsi="Century Gothic"/>
          <w:color w:val="000000"/>
          <w:sz w:val="20"/>
        </w:rPr>
        <w:t xml:space="preserve"> SEO, F</w:t>
      </w:r>
      <w:r w:rsidR="00ED0FA8">
        <w:rPr>
          <w:rFonts w:ascii="Century Gothic" w:hAnsi="Century Gothic"/>
          <w:color w:val="000000"/>
          <w:sz w:val="20"/>
        </w:rPr>
        <w:t>ACE</w:t>
      </w:r>
      <w:r>
        <w:rPr>
          <w:rFonts w:ascii="Century Gothic" w:hAnsi="Century Gothic"/>
          <w:color w:val="000000"/>
          <w:sz w:val="20"/>
        </w:rPr>
        <w:t>B</w:t>
      </w:r>
      <w:r w:rsidR="00ED0FA8">
        <w:rPr>
          <w:rFonts w:ascii="Century Gothic" w:hAnsi="Century Gothic"/>
          <w:color w:val="000000"/>
          <w:sz w:val="20"/>
        </w:rPr>
        <w:t>OOK</w:t>
      </w:r>
      <w:r>
        <w:rPr>
          <w:rFonts w:ascii="Century Gothic" w:hAnsi="Century Gothic"/>
          <w:color w:val="000000"/>
          <w:sz w:val="20"/>
        </w:rPr>
        <w:t xml:space="preserve"> ADS, INS</w:t>
      </w:r>
      <w:r w:rsidR="00ED0FA8">
        <w:rPr>
          <w:rFonts w:ascii="Century Gothic" w:hAnsi="Century Gothic"/>
          <w:color w:val="000000"/>
          <w:sz w:val="20"/>
        </w:rPr>
        <w:t>TA</w:t>
      </w:r>
      <w:r>
        <w:rPr>
          <w:rFonts w:ascii="Century Gothic" w:hAnsi="Century Gothic"/>
          <w:color w:val="000000"/>
          <w:sz w:val="20"/>
        </w:rPr>
        <w:t>GRAM INFLUENCERS</w:t>
      </w:r>
    </w:p>
    <w:p w:rsidR="0009029A" w:rsidRDefault="00C43C05" w:rsidP="00737C63">
      <w:pPr>
        <w:numPr>
          <w:ilvl w:val="0"/>
          <w:numId w:val="2"/>
        </w:numPr>
        <w:tabs>
          <w:tab w:val="left" w:pos="720"/>
        </w:tabs>
        <w:spacing w:after="80"/>
        <w:rPr>
          <w:rFonts w:ascii="Century Gothic" w:hAnsi="Century Gothic"/>
          <w:color w:val="000000"/>
          <w:sz w:val="20"/>
        </w:rPr>
      </w:pPr>
      <w:r>
        <w:rPr>
          <w:rFonts w:ascii="Century Gothic" w:hAnsi="Century Gothic"/>
          <w:color w:val="000000"/>
          <w:sz w:val="20"/>
        </w:rPr>
        <w:t xml:space="preserve">Able to create </w:t>
      </w:r>
      <w:r w:rsidR="0009029A">
        <w:rPr>
          <w:rFonts w:ascii="Century Gothic" w:hAnsi="Century Gothic"/>
          <w:color w:val="000000"/>
          <w:sz w:val="20"/>
        </w:rPr>
        <w:t>model</w:t>
      </w:r>
      <w:r w:rsidR="004F6702">
        <w:rPr>
          <w:rFonts w:ascii="Century Gothic" w:hAnsi="Century Gothic"/>
          <w:color w:val="000000"/>
          <w:sz w:val="20"/>
        </w:rPr>
        <w:t>s</w:t>
      </w:r>
      <w:r>
        <w:rPr>
          <w:rFonts w:ascii="Century Gothic" w:hAnsi="Century Gothic"/>
          <w:color w:val="000000"/>
          <w:sz w:val="20"/>
        </w:rPr>
        <w:t xml:space="preserve"> (2D, 3D)</w:t>
      </w:r>
      <w:r w:rsidR="005418CD">
        <w:rPr>
          <w:rFonts w:ascii="Century Gothic" w:hAnsi="Century Gothic"/>
          <w:color w:val="000000"/>
          <w:sz w:val="20"/>
        </w:rPr>
        <w:t xml:space="preserve"> </w:t>
      </w:r>
      <w:r>
        <w:rPr>
          <w:rFonts w:ascii="Century Gothic" w:hAnsi="Century Gothic"/>
          <w:color w:val="000000"/>
          <w:sz w:val="20"/>
        </w:rPr>
        <w:t>using SolidWorks AND 2D Design V2</w:t>
      </w:r>
    </w:p>
    <w:p w:rsidR="005418CD" w:rsidRDefault="00ED0FA8" w:rsidP="005418CD">
      <w:pPr>
        <w:numPr>
          <w:ilvl w:val="0"/>
          <w:numId w:val="2"/>
        </w:numPr>
        <w:tabs>
          <w:tab w:val="left" w:pos="720"/>
        </w:tabs>
        <w:spacing w:after="80"/>
        <w:rPr>
          <w:rFonts w:ascii="Century Gothic" w:hAnsi="Century Gothic"/>
          <w:color w:val="000000"/>
          <w:sz w:val="20"/>
        </w:rPr>
      </w:pPr>
      <w:r>
        <w:rPr>
          <w:rFonts w:ascii="Century Gothic" w:hAnsi="Century Gothic"/>
          <w:color w:val="000000"/>
          <w:sz w:val="20"/>
        </w:rPr>
        <w:t xml:space="preserve">Adaptability to any type of work in a short time of period </w:t>
      </w:r>
    </w:p>
    <w:p w:rsidR="004F6702" w:rsidRPr="004F6702" w:rsidRDefault="004F6702" w:rsidP="004F6702">
      <w:pPr>
        <w:numPr>
          <w:ilvl w:val="0"/>
          <w:numId w:val="2"/>
        </w:numPr>
        <w:rPr>
          <w:rFonts w:ascii="Century Gothic" w:hAnsi="Century Gothic"/>
          <w:color w:val="000000"/>
          <w:sz w:val="20"/>
        </w:rPr>
      </w:pPr>
      <w:r w:rsidRPr="004F6702">
        <w:rPr>
          <w:rFonts w:ascii="Century Gothic" w:hAnsi="Century Gothic"/>
          <w:color w:val="000000"/>
          <w:sz w:val="20"/>
        </w:rPr>
        <w:t>Efficiency &amp; reliability of any project assigned to me</w:t>
      </w:r>
    </w:p>
    <w:p w:rsidR="00ED0FA8" w:rsidRPr="005418CD" w:rsidRDefault="00ED0FA8" w:rsidP="005418CD">
      <w:pPr>
        <w:numPr>
          <w:ilvl w:val="0"/>
          <w:numId w:val="2"/>
        </w:numPr>
        <w:tabs>
          <w:tab w:val="left" w:pos="720"/>
        </w:tabs>
        <w:spacing w:after="80"/>
        <w:rPr>
          <w:rFonts w:ascii="Century Gothic" w:hAnsi="Century Gothic"/>
          <w:color w:val="000000"/>
          <w:sz w:val="20"/>
        </w:rPr>
      </w:pPr>
      <w:r>
        <w:rPr>
          <w:rFonts w:ascii="Century Gothic" w:hAnsi="Century Gothic"/>
          <w:color w:val="000000"/>
          <w:sz w:val="20"/>
        </w:rPr>
        <w:t xml:space="preserve">Excellent communication and cooperative skills </w:t>
      </w:r>
    </w:p>
    <w:p w:rsidR="00177D35" w:rsidRDefault="00177D35">
      <w:pPr>
        <w:spacing w:after="80"/>
        <w:rPr>
          <w:rFonts w:ascii="Century Gothic" w:hAnsi="Century Gothic"/>
          <w:b/>
          <w:bCs/>
          <w:color w:val="000000"/>
          <w:sz w:val="20"/>
        </w:rPr>
      </w:pPr>
    </w:p>
    <w:p w:rsidR="00A14809" w:rsidRDefault="00A14809">
      <w:pPr>
        <w:spacing w:after="80"/>
        <w:rPr>
          <w:rFonts w:ascii="Century Gothic" w:hAnsi="Century Gothic"/>
          <w:b/>
          <w:bCs/>
          <w:spacing w:val="40"/>
        </w:rPr>
      </w:pPr>
      <w:r>
        <w:rPr>
          <w:rFonts w:ascii="Century Gothic" w:hAnsi="Century Gothic"/>
          <w:b/>
          <w:bCs/>
          <w:color w:val="000000"/>
          <w:spacing w:val="40"/>
        </w:rPr>
        <w:t>Selective I</w:t>
      </w:r>
      <w:r>
        <w:rPr>
          <w:rFonts w:ascii="Century Gothic" w:hAnsi="Century Gothic"/>
          <w:b/>
          <w:bCs/>
          <w:spacing w:val="40"/>
        </w:rPr>
        <w:t>nterests</w:t>
      </w:r>
    </w:p>
    <w:p w:rsidR="00A14809" w:rsidRDefault="004C4EA0">
      <w:pPr>
        <w:spacing w:after="80"/>
        <w:rPr>
          <w:rFonts w:ascii="Century Gothic" w:hAnsi="Century Gothic"/>
          <w:b/>
          <w:bCs/>
          <w:color w:val="A90F0F"/>
          <w:spacing w:val="40"/>
          <w:sz w:val="20"/>
          <w:szCs w:val="20"/>
          <w:lang w:val="en-US"/>
        </w:rPr>
      </w:pPr>
      <w:r>
        <w:pict>
          <v:line id="_x0000_s1033" alt="" style="position:absolute;z-index:4;mso-wrap-edited:f;mso-width-percent:0;mso-height-percent:0;mso-width-percent:0;mso-height-percent:0" from="0,.1pt" to="440pt,.1pt" strokecolor="gray" strokeweight=".35mm">
            <v:stroke color2="#7f7f7f" joinstyle="miter"/>
          </v:line>
        </w:pict>
      </w:r>
    </w:p>
    <w:p w:rsidR="00A14809" w:rsidRDefault="00980EFF">
      <w:pPr>
        <w:numPr>
          <w:ilvl w:val="0"/>
          <w:numId w:val="2"/>
        </w:numPr>
        <w:tabs>
          <w:tab w:val="left" w:pos="720"/>
        </w:tabs>
        <w:spacing w:after="80"/>
        <w:rPr>
          <w:rFonts w:ascii="Century Gothic" w:hAnsi="Century Gothic"/>
          <w:bCs/>
          <w:color w:val="000000"/>
          <w:sz w:val="20"/>
        </w:rPr>
      </w:pPr>
      <w:r>
        <w:rPr>
          <w:rFonts w:ascii="Century Gothic" w:hAnsi="Century Gothic"/>
          <w:bCs/>
          <w:color w:val="000000"/>
          <w:sz w:val="20"/>
        </w:rPr>
        <w:t>Building app</w:t>
      </w:r>
      <w:r w:rsidR="00A25A90">
        <w:rPr>
          <w:rFonts w:ascii="Century Gothic" w:hAnsi="Century Gothic"/>
          <w:bCs/>
          <w:color w:val="000000"/>
          <w:sz w:val="20"/>
        </w:rPr>
        <w:t>s</w:t>
      </w:r>
      <w:r>
        <w:rPr>
          <w:rFonts w:ascii="Century Gothic" w:hAnsi="Century Gothic"/>
          <w:bCs/>
          <w:color w:val="000000"/>
          <w:sz w:val="20"/>
        </w:rPr>
        <w:t xml:space="preserve"> and website</w:t>
      </w:r>
      <w:r w:rsidR="00A25A90">
        <w:rPr>
          <w:rFonts w:ascii="Century Gothic" w:hAnsi="Century Gothic"/>
          <w:bCs/>
          <w:color w:val="000000"/>
          <w:sz w:val="20"/>
        </w:rPr>
        <w:t>s</w:t>
      </w:r>
      <w:r>
        <w:rPr>
          <w:rFonts w:ascii="Century Gothic" w:hAnsi="Century Gothic"/>
          <w:bCs/>
          <w:color w:val="000000"/>
          <w:sz w:val="20"/>
        </w:rPr>
        <w:t xml:space="preserve"> </w:t>
      </w:r>
      <w:r w:rsidR="00ED0FA8">
        <w:rPr>
          <w:rFonts w:ascii="Century Gothic" w:hAnsi="Century Gothic"/>
          <w:bCs/>
          <w:color w:val="000000"/>
          <w:sz w:val="20"/>
        </w:rPr>
        <w:t xml:space="preserve">to </w:t>
      </w:r>
      <w:r w:rsidR="004F6702">
        <w:rPr>
          <w:rFonts w:ascii="Century Gothic" w:hAnsi="Century Gothic"/>
          <w:bCs/>
          <w:color w:val="000000"/>
          <w:sz w:val="20"/>
        </w:rPr>
        <w:t>implement</w:t>
      </w:r>
      <w:r w:rsidR="00ED0FA8">
        <w:rPr>
          <w:rFonts w:ascii="Century Gothic" w:hAnsi="Century Gothic"/>
          <w:bCs/>
          <w:color w:val="000000"/>
          <w:sz w:val="20"/>
        </w:rPr>
        <w:t xml:space="preserve"> my programming skills and improve my creativity</w:t>
      </w:r>
      <w:r w:rsidR="00A25A90">
        <w:rPr>
          <w:rFonts w:ascii="Century Gothic" w:hAnsi="Century Gothic"/>
          <w:bCs/>
          <w:color w:val="000000"/>
          <w:sz w:val="20"/>
        </w:rPr>
        <w:t>.</w:t>
      </w:r>
    </w:p>
    <w:p w:rsidR="00980EFF" w:rsidRPr="00ED0FA8" w:rsidRDefault="00ED0FA8" w:rsidP="00ED0FA8">
      <w:pPr>
        <w:numPr>
          <w:ilvl w:val="0"/>
          <w:numId w:val="2"/>
        </w:numPr>
        <w:tabs>
          <w:tab w:val="left" w:pos="720"/>
        </w:tabs>
        <w:spacing w:after="80"/>
        <w:rPr>
          <w:rFonts w:ascii="Century Gothic" w:hAnsi="Century Gothic"/>
          <w:bCs/>
          <w:color w:val="000000"/>
          <w:sz w:val="20"/>
        </w:rPr>
      </w:pPr>
      <w:r w:rsidRPr="00ED0FA8">
        <w:rPr>
          <w:rFonts w:ascii="Century Gothic" w:hAnsi="Century Gothic"/>
          <w:bCs/>
          <w:color w:val="000000"/>
          <w:sz w:val="20"/>
        </w:rPr>
        <w:t>Manage</w:t>
      </w:r>
      <w:r>
        <w:rPr>
          <w:rFonts w:ascii="Century Gothic" w:hAnsi="Century Gothic"/>
          <w:bCs/>
          <w:color w:val="000000"/>
          <w:sz w:val="20"/>
        </w:rPr>
        <w:t xml:space="preserve"> </w:t>
      </w:r>
      <w:r w:rsidRPr="00ED0FA8">
        <w:rPr>
          <w:rFonts w:ascii="Century Gothic" w:hAnsi="Century Gothic"/>
          <w:bCs/>
          <w:color w:val="000000"/>
          <w:sz w:val="20"/>
        </w:rPr>
        <w:t>E-commerce sites</w:t>
      </w:r>
      <w:r w:rsidR="00786CC5">
        <w:rPr>
          <w:rFonts w:ascii="Century Gothic" w:hAnsi="Century Gothic"/>
          <w:bCs/>
          <w:color w:val="000000"/>
          <w:sz w:val="20"/>
        </w:rPr>
        <w:t>.</w:t>
      </w:r>
    </w:p>
    <w:p w:rsidR="009C4A5A" w:rsidRDefault="009C4A5A" w:rsidP="009C4A5A">
      <w:pPr>
        <w:numPr>
          <w:ilvl w:val="0"/>
          <w:numId w:val="2"/>
        </w:numPr>
        <w:rPr>
          <w:rFonts w:ascii="Century Gothic" w:hAnsi="Century Gothic"/>
          <w:bCs/>
          <w:color w:val="000000"/>
          <w:sz w:val="20"/>
        </w:rPr>
      </w:pPr>
      <w:r w:rsidRPr="009C4A5A">
        <w:rPr>
          <w:rFonts w:ascii="Century Gothic" w:hAnsi="Century Gothic"/>
          <w:bCs/>
          <w:color w:val="000000"/>
          <w:sz w:val="20"/>
        </w:rPr>
        <w:t>Team Sports (Basketball) - You excel at teamwork and have leadership skills.</w:t>
      </w:r>
    </w:p>
    <w:p w:rsidR="00786CC5" w:rsidRPr="009C4A5A" w:rsidRDefault="00786CC5" w:rsidP="00786CC5">
      <w:pPr>
        <w:ind w:left="720"/>
        <w:rPr>
          <w:rFonts w:ascii="Century Gothic" w:hAnsi="Century Gothic"/>
          <w:bCs/>
          <w:color w:val="000000"/>
          <w:sz w:val="20"/>
        </w:rPr>
      </w:pPr>
    </w:p>
    <w:p w:rsidR="00980EFF" w:rsidRDefault="00980EFF" w:rsidP="00ED0FA8">
      <w:pPr>
        <w:spacing w:after="80"/>
        <w:ind w:left="720"/>
        <w:rPr>
          <w:rFonts w:ascii="Century Gothic" w:hAnsi="Century Gothic"/>
          <w:bCs/>
          <w:color w:val="000000"/>
          <w:sz w:val="20"/>
        </w:rPr>
      </w:pPr>
    </w:p>
    <w:p w:rsidR="00A14809" w:rsidRPr="00980EFF" w:rsidRDefault="00A14809" w:rsidP="00980EFF">
      <w:pPr>
        <w:spacing w:after="80"/>
        <w:rPr>
          <w:rFonts w:ascii="Century Gothic" w:hAnsi="Century Gothic"/>
          <w:b/>
          <w:bCs/>
          <w:color w:val="5F497A"/>
          <w:spacing w:val="40"/>
          <w:sz w:val="20"/>
          <w:szCs w:val="20"/>
        </w:rPr>
      </w:pPr>
    </w:p>
    <w:sectPr w:rsidR="00A14809" w:rsidRPr="00980E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pos w:val="beneathText"/>
      </w:footnotePr>
      <w:pgSz w:w="11905" w:h="16837"/>
      <w:pgMar w:top="1440" w:right="1797" w:bottom="1593" w:left="1797" w:header="709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134D" w:rsidRDefault="0018134D">
      <w:r>
        <w:separator/>
      </w:r>
    </w:p>
  </w:endnote>
  <w:endnote w:type="continuationSeparator" w:id="0">
    <w:p w:rsidR="0018134D" w:rsidRDefault="001813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Yu Gothic"/>
    <w:panose1 w:val="020B0604020202020204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4EA0" w:rsidRDefault="004C4E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4EA0" w:rsidRDefault="004C4E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4EA0" w:rsidRDefault="004C4E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134D" w:rsidRDefault="0018134D">
      <w:r>
        <w:separator/>
      </w:r>
    </w:p>
  </w:footnote>
  <w:footnote w:type="continuationSeparator" w:id="0">
    <w:p w:rsidR="0018134D" w:rsidRDefault="001813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4EA0" w:rsidRDefault="004C4E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4809" w:rsidRDefault="00A14809">
    <w:pPr>
      <w:pStyle w:val="Header"/>
      <w:jc w:val="center"/>
      <w:rPr>
        <w:rFonts w:ascii="Century Gothic" w:hAnsi="Century Gothic"/>
        <w:sz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4EA0" w:rsidRDefault="004C4E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5085435E"/>
    <w:multiLevelType w:val="hybridMultilevel"/>
    <w:tmpl w:val="0A0CBF90"/>
    <w:lvl w:ilvl="0" w:tplc="00000001">
      <w:start w:val="1"/>
      <w:numFmt w:val="bullet"/>
      <w:lvlText w:val=""/>
      <w:lvlJc w:val="left"/>
      <w:pPr>
        <w:ind w:left="720" w:hanging="360"/>
      </w:pPr>
      <w:rPr>
        <w:rFonts w:ascii="Wingdings" w:hAnsi="Wingdings" w:cs="StarSymbol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isplayBackgroundShape/>
  <w:hideSpellingErrors/>
  <w:hideGrammaticalErrors/>
  <w:proofState w:grammar="clean"/>
  <w:doNotTrackMoves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337A"/>
    <w:rsid w:val="00035360"/>
    <w:rsid w:val="000626F5"/>
    <w:rsid w:val="00077029"/>
    <w:rsid w:val="0009029A"/>
    <w:rsid w:val="00173F6C"/>
    <w:rsid w:val="00177D35"/>
    <w:rsid w:val="0018134D"/>
    <w:rsid w:val="00207880"/>
    <w:rsid w:val="00220AE5"/>
    <w:rsid w:val="00225118"/>
    <w:rsid w:val="002A71D0"/>
    <w:rsid w:val="002F5E89"/>
    <w:rsid w:val="003A2BEA"/>
    <w:rsid w:val="003D346C"/>
    <w:rsid w:val="0040047C"/>
    <w:rsid w:val="0041337A"/>
    <w:rsid w:val="0045461D"/>
    <w:rsid w:val="004754A4"/>
    <w:rsid w:val="00487FAA"/>
    <w:rsid w:val="00487FB4"/>
    <w:rsid w:val="00494FAF"/>
    <w:rsid w:val="004C4EA0"/>
    <w:rsid w:val="004E73DF"/>
    <w:rsid w:val="004F6702"/>
    <w:rsid w:val="005118DE"/>
    <w:rsid w:val="00516310"/>
    <w:rsid w:val="00535322"/>
    <w:rsid w:val="005418CD"/>
    <w:rsid w:val="005808A4"/>
    <w:rsid w:val="00582FAB"/>
    <w:rsid w:val="005868D4"/>
    <w:rsid w:val="005B0A1A"/>
    <w:rsid w:val="00692223"/>
    <w:rsid w:val="006A5610"/>
    <w:rsid w:val="006A78C8"/>
    <w:rsid w:val="006F41AC"/>
    <w:rsid w:val="007244E6"/>
    <w:rsid w:val="00737C63"/>
    <w:rsid w:val="00786CC5"/>
    <w:rsid w:val="00813046"/>
    <w:rsid w:val="0091394A"/>
    <w:rsid w:val="00970E4C"/>
    <w:rsid w:val="00980EFF"/>
    <w:rsid w:val="009C4A5A"/>
    <w:rsid w:val="009D14E0"/>
    <w:rsid w:val="009E0F78"/>
    <w:rsid w:val="00A14809"/>
    <w:rsid w:val="00A25A90"/>
    <w:rsid w:val="00AE110C"/>
    <w:rsid w:val="00AE1D76"/>
    <w:rsid w:val="00B26058"/>
    <w:rsid w:val="00B270A4"/>
    <w:rsid w:val="00B303DA"/>
    <w:rsid w:val="00B35BFD"/>
    <w:rsid w:val="00BC1A25"/>
    <w:rsid w:val="00BD65BF"/>
    <w:rsid w:val="00BE3CB5"/>
    <w:rsid w:val="00C00057"/>
    <w:rsid w:val="00C4338B"/>
    <w:rsid w:val="00C43C05"/>
    <w:rsid w:val="00C51624"/>
    <w:rsid w:val="00C52913"/>
    <w:rsid w:val="00C73E11"/>
    <w:rsid w:val="00C80B5C"/>
    <w:rsid w:val="00C87ADB"/>
    <w:rsid w:val="00D00391"/>
    <w:rsid w:val="00D15984"/>
    <w:rsid w:val="00D44C59"/>
    <w:rsid w:val="00D53A86"/>
    <w:rsid w:val="00D5613A"/>
    <w:rsid w:val="00D74FFE"/>
    <w:rsid w:val="00D77BE4"/>
    <w:rsid w:val="00DA1E43"/>
    <w:rsid w:val="00DF0023"/>
    <w:rsid w:val="00E35F76"/>
    <w:rsid w:val="00E36BDE"/>
    <w:rsid w:val="00E506BA"/>
    <w:rsid w:val="00E73866"/>
    <w:rsid w:val="00E97991"/>
    <w:rsid w:val="00EC27DE"/>
    <w:rsid w:val="00EC3F7E"/>
    <w:rsid w:val="00ED0FA8"/>
    <w:rsid w:val="00ED4204"/>
    <w:rsid w:val="00EF679C"/>
    <w:rsid w:val="00F6590C"/>
    <w:rsid w:val="00F73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B471FE-6088-9D44-9A0C-5F7D97F8D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6z3">
    <w:name w:val="WW8Num6z3"/>
    <w:rPr>
      <w:rFonts w:ascii="Symbol" w:hAnsi="Symbol"/>
    </w:rPr>
  </w:style>
  <w:style w:type="character" w:styleId="DefaultParagraphFont0">
    <w:name w:val="Default Paragraph Font"/>
  </w:style>
  <w:style w:type="character" w:styleId="Hyperlink">
    <w:name w:val="Hyperlink"/>
    <w:semiHidden/>
    <w:rPr>
      <w:color w:val="0000FF"/>
      <w:u w:val="single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C5162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3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4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Jack Collins</vt:lpstr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Jack Collins</dc:title>
  <dc:subject/>
  <dc:creator>Home</dc:creator>
  <cp:keywords/>
  <cp:lastModifiedBy>Irfan Navid Sheikh</cp:lastModifiedBy>
  <cp:revision>2</cp:revision>
  <cp:lastPrinted>2006-09-21T19:43:00Z</cp:lastPrinted>
  <dcterms:created xsi:type="dcterms:W3CDTF">2019-12-14T19:07:00Z</dcterms:created>
  <dcterms:modified xsi:type="dcterms:W3CDTF">2019-12-14T19:07:00Z</dcterms:modified>
</cp:coreProperties>
</file>